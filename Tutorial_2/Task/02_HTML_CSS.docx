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35EE8" w14:textId="57FC9C62" w:rsidR="0094730C" w:rsidRPr="00DA0726" w:rsidRDefault="00C028C0" w:rsidP="000D5754">
      <w:pPr>
        <w:pStyle w:val="Tytu"/>
        <w:rPr>
          <w:kern w:val="1"/>
          <w:sz w:val="48"/>
          <w:lang w:val="en-US" w:eastAsia="ar-SA"/>
        </w:rPr>
      </w:pPr>
      <w:r w:rsidRPr="00DA0726">
        <w:rPr>
          <w:kern w:val="1"/>
          <w:sz w:val="48"/>
          <w:lang w:val="en-US" w:eastAsia="ar-SA"/>
        </w:rPr>
        <w:t>Internet Technologies</w:t>
      </w:r>
      <w:r w:rsidR="0094730C" w:rsidRPr="00DA0726">
        <w:rPr>
          <w:kern w:val="1"/>
          <w:sz w:val="48"/>
          <w:lang w:val="en-US" w:eastAsia="ar-SA"/>
        </w:rPr>
        <w:t xml:space="preserve"> – </w:t>
      </w:r>
      <w:r w:rsidRPr="00DA0726">
        <w:rPr>
          <w:kern w:val="1"/>
          <w:sz w:val="48"/>
          <w:lang w:val="en-US" w:eastAsia="ar-SA"/>
        </w:rPr>
        <w:t>Lab #</w:t>
      </w:r>
      <w:r w:rsidR="0094730C" w:rsidRPr="00DA0726">
        <w:rPr>
          <w:kern w:val="1"/>
          <w:sz w:val="48"/>
          <w:lang w:val="en-US" w:eastAsia="ar-SA"/>
        </w:rPr>
        <w:t>1</w:t>
      </w:r>
      <w:r w:rsidR="00517DE7" w:rsidRPr="00DA0726">
        <w:rPr>
          <w:kern w:val="1"/>
          <w:sz w:val="48"/>
          <w:lang w:val="en-US" w:eastAsia="ar-SA"/>
        </w:rPr>
        <w:t xml:space="preserve"> and #2</w:t>
      </w:r>
      <w:r w:rsidR="0094730C" w:rsidRPr="00DA0726">
        <w:rPr>
          <w:kern w:val="1"/>
          <w:sz w:val="48"/>
          <w:lang w:val="en-US" w:eastAsia="ar-SA"/>
        </w:rPr>
        <w:t>: HTML / XHTML</w:t>
      </w:r>
      <w:r w:rsidR="006E0520" w:rsidRPr="00DA0726">
        <w:rPr>
          <w:kern w:val="1"/>
          <w:sz w:val="48"/>
          <w:lang w:val="en-US" w:eastAsia="ar-SA"/>
        </w:rPr>
        <w:t xml:space="preserve"> + CSS</w:t>
      </w:r>
    </w:p>
    <w:p w14:paraId="1056E02B" w14:textId="1F480137" w:rsidR="0094730C" w:rsidRPr="005F06B3" w:rsidRDefault="00DA0726" w:rsidP="0094730C">
      <w:pPr>
        <w:pStyle w:val="Nagwek1"/>
        <w:numPr>
          <w:ilvl w:val="0"/>
          <w:numId w:val="0"/>
        </w:numPr>
        <w:rPr>
          <w:kern w:val="1"/>
          <w:szCs w:val="24"/>
          <w:lang w:val="en-US" w:eastAsia="ar-SA"/>
        </w:rPr>
      </w:pPr>
      <w:r w:rsidRPr="005F06B3">
        <w:rPr>
          <w:szCs w:val="24"/>
          <w:lang w:val="en-US" w:eastAsia="ar-SA"/>
        </w:rPr>
        <w:t xml:space="preserve">Assignment </w:t>
      </w:r>
      <w:r w:rsidR="0014230D">
        <w:rPr>
          <w:kern w:val="1"/>
          <w:szCs w:val="24"/>
          <w:lang w:val="en-US" w:eastAsia="ar-SA"/>
        </w:rPr>
        <w:t>A</w:t>
      </w:r>
    </w:p>
    <w:p w14:paraId="5188B247" w14:textId="4F507453" w:rsidR="001C2BE9" w:rsidRPr="005F06B3" w:rsidRDefault="005F06B3" w:rsidP="001C2BE9">
      <w:pPr>
        <w:rPr>
          <w:rFonts w:eastAsia="Times New Roman" w:cs="Times New Roman"/>
          <w:sz w:val="24"/>
          <w:szCs w:val="24"/>
          <w:lang w:val="en-US" w:eastAsia="ar-SA"/>
        </w:rPr>
      </w:pPr>
      <w:r>
        <w:rPr>
          <w:rFonts w:eastAsia="Times New Roman" w:cs="Times New Roman"/>
          <w:sz w:val="24"/>
          <w:szCs w:val="24"/>
          <w:lang w:val="en-US" w:eastAsia="ar-SA"/>
        </w:rPr>
        <w:t>Create a</w:t>
      </w:r>
      <w:r w:rsidR="001C2BE9" w:rsidRPr="005F06B3">
        <w:rPr>
          <w:rFonts w:eastAsia="Times New Roman" w:cs="Times New Roman"/>
          <w:sz w:val="24"/>
          <w:szCs w:val="24"/>
          <w:lang w:val="en-US" w:eastAsia="ar-SA"/>
        </w:rPr>
        <w:t xml:space="preserve"> HTML page that meets the following requirements:</w:t>
      </w:r>
    </w:p>
    <w:p w14:paraId="541EC3E6" w14:textId="3CB70E1F" w:rsidR="001C2BE9" w:rsidRPr="005F06B3" w:rsidRDefault="001C2BE9" w:rsidP="001C2BE9">
      <w:pPr>
        <w:pStyle w:val="Akapitzlist"/>
        <w:numPr>
          <w:ilvl w:val="0"/>
          <w:numId w:val="23"/>
        </w:numPr>
        <w:rPr>
          <w:rFonts w:eastAsia="Times New Roman" w:cs="Times New Roman"/>
          <w:sz w:val="24"/>
          <w:szCs w:val="24"/>
          <w:lang w:val="en-US" w:eastAsia="ar-SA"/>
        </w:rPr>
      </w:pPr>
      <w:r w:rsidRPr="005F06B3">
        <w:rPr>
          <w:rFonts w:eastAsia="Times New Roman" w:cs="Times New Roman"/>
          <w:sz w:val="24"/>
          <w:szCs w:val="24"/>
          <w:lang w:val="en-US" w:eastAsia="ar-SA"/>
        </w:rPr>
        <w:t>Standard page skeleton</w:t>
      </w:r>
    </w:p>
    <w:p w14:paraId="4C56E5B4" w14:textId="4AFA07C4" w:rsidR="001C2BE9" w:rsidRPr="005F06B3" w:rsidRDefault="001C2BE9" w:rsidP="001C2BE9">
      <w:pPr>
        <w:pStyle w:val="Akapitzlist"/>
        <w:numPr>
          <w:ilvl w:val="0"/>
          <w:numId w:val="23"/>
        </w:numPr>
        <w:rPr>
          <w:rFonts w:eastAsia="Times New Roman" w:cs="Times New Roman"/>
          <w:sz w:val="24"/>
          <w:szCs w:val="24"/>
          <w:lang w:val="en-US" w:eastAsia="ar-SA"/>
        </w:rPr>
      </w:pPr>
      <w:r w:rsidRPr="005F06B3">
        <w:rPr>
          <w:rFonts w:eastAsia="Times New Roman" w:cs="Times New Roman"/>
          <w:sz w:val="24"/>
          <w:szCs w:val="24"/>
          <w:lang w:val="en-US" w:eastAsia="ar-SA"/>
        </w:rPr>
        <w:t>Contains the following form elements:</w:t>
      </w:r>
    </w:p>
    <w:p w14:paraId="55A58C09" w14:textId="6C418C92" w:rsidR="001C2BE9" w:rsidRPr="005F06B3" w:rsidRDefault="001C2BE9" w:rsidP="001C2BE9">
      <w:pPr>
        <w:pStyle w:val="Akapitzlist"/>
        <w:numPr>
          <w:ilvl w:val="1"/>
          <w:numId w:val="23"/>
        </w:numPr>
        <w:rPr>
          <w:rFonts w:eastAsia="Times New Roman" w:cs="Times New Roman"/>
          <w:sz w:val="24"/>
          <w:szCs w:val="24"/>
          <w:lang w:val="en-US" w:eastAsia="ar-SA"/>
        </w:rPr>
      </w:pPr>
      <w:r w:rsidRPr="005F06B3">
        <w:rPr>
          <w:rFonts w:eastAsia="Times New Roman" w:cs="Times New Roman"/>
          <w:sz w:val="24"/>
          <w:szCs w:val="24"/>
          <w:lang w:val="en-US" w:eastAsia="ar-SA"/>
        </w:rPr>
        <w:t>text input field</w:t>
      </w:r>
    </w:p>
    <w:p w14:paraId="29BAB35A" w14:textId="4BBA52EF" w:rsidR="001C2BE9" w:rsidRPr="005F06B3" w:rsidRDefault="001C2BE9" w:rsidP="001C2BE9">
      <w:pPr>
        <w:pStyle w:val="Akapitzlist"/>
        <w:numPr>
          <w:ilvl w:val="1"/>
          <w:numId w:val="23"/>
        </w:numPr>
        <w:rPr>
          <w:rFonts w:eastAsia="Times New Roman" w:cs="Times New Roman"/>
          <w:sz w:val="24"/>
          <w:szCs w:val="24"/>
          <w:lang w:val="en-US" w:eastAsia="ar-SA"/>
        </w:rPr>
      </w:pPr>
      <w:r w:rsidRPr="005F06B3">
        <w:rPr>
          <w:rFonts w:eastAsia="Times New Roman" w:cs="Times New Roman"/>
          <w:sz w:val="24"/>
          <w:szCs w:val="24"/>
          <w:lang w:val="en-US" w:eastAsia="ar-SA"/>
        </w:rPr>
        <w:t>password field</w:t>
      </w:r>
    </w:p>
    <w:p w14:paraId="6A654FFB" w14:textId="66ADD1E3" w:rsidR="001C2BE9" w:rsidRPr="005F06B3" w:rsidRDefault="001C2BE9" w:rsidP="001C2BE9">
      <w:pPr>
        <w:pStyle w:val="Akapitzlist"/>
        <w:numPr>
          <w:ilvl w:val="1"/>
          <w:numId w:val="23"/>
        </w:numPr>
        <w:rPr>
          <w:rFonts w:eastAsia="Times New Roman" w:cs="Times New Roman"/>
          <w:sz w:val="24"/>
          <w:szCs w:val="24"/>
          <w:lang w:val="en-US" w:eastAsia="ar-SA"/>
        </w:rPr>
      </w:pPr>
      <w:r w:rsidRPr="005F06B3">
        <w:rPr>
          <w:rFonts w:eastAsia="Times New Roman" w:cs="Times New Roman"/>
          <w:sz w:val="24"/>
          <w:szCs w:val="24"/>
          <w:lang w:val="en-US" w:eastAsia="ar-SA"/>
        </w:rPr>
        <w:t>checkbox</w:t>
      </w:r>
    </w:p>
    <w:p w14:paraId="460C733D" w14:textId="51045F11" w:rsidR="001C2BE9" w:rsidRPr="005F06B3" w:rsidRDefault="001C2BE9" w:rsidP="001C2BE9">
      <w:pPr>
        <w:pStyle w:val="Akapitzlist"/>
        <w:numPr>
          <w:ilvl w:val="1"/>
          <w:numId w:val="23"/>
        </w:numPr>
        <w:rPr>
          <w:rFonts w:eastAsia="Times New Roman" w:cs="Times New Roman"/>
          <w:sz w:val="24"/>
          <w:szCs w:val="24"/>
          <w:lang w:val="en-US" w:eastAsia="ar-SA"/>
        </w:rPr>
      </w:pPr>
      <w:r w:rsidRPr="005F06B3">
        <w:rPr>
          <w:rFonts w:eastAsia="Times New Roman" w:cs="Times New Roman"/>
          <w:sz w:val="24"/>
          <w:szCs w:val="24"/>
          <w:lang w:val="en-US" w:eastAsia="ar-SA"/>
        </w:rPr>
        <w:t>radiobutton group</w:t>
      </w:r>
    </w:p>
    <w:p w14:paraId="3559CC6E" w14:textId="5782E295" w:rsidR="001C2BE9" w:rsidRPr="005F06B3" w:rsidRDefault="001C2BE9" w:rsidP="001C2BE9">
      <w:pPr>
        <w:pStyle w:val="Akapitzlist"/>
        <w:numPr>
          <w:ilvl w:val="1"/>
          <w:numId w:val="23"/>
        </w:numPr>
        <w:rPr>
          <w:rFonts w:eastAsia="Times New Roman" w:cs="Times New Roman"/>
          <w:sz w:val="24"/>
          <w:szCs w:val="24"/>
          <w:lang w:val="en-US" w:eastAsia="ar-SA"/>
        </w:rPr>
      </w:pPr>
      <w:r w:rsidRPr="005F06B3">
        <w:rPr>
          <w:rFonts w:eastAsia="Times New Roman" w:cs="Times New Roman"/>
          <w:sz w:val="24"/>
          <w:szCs w:val="24"/>
          <w:lang w:val="en-US" w:eastAsia="ar-SA"/>
        </w:rPr>
        <w:t>dropdown list</w:t>
      </w:r>
    </w:p>
    <w:p w14:paraId="548A44EC" w14:textId="2436676A" w:rsidR="001C2BE9" w:rsidRPr="005F06B3" w:rsidRDefault="001C2BE9" w:rsidP="001C2BE9">
      <w:pPr>
        <w:pStyle w:val="Akapitzlist"/>
        <w:numPr>
          <w:ilvl w:val="1"/>
          <w:numId w:val="23"/>
        </w:numPr>
        <w:rPr>
          <w:rFonts w:eastAsia="Times New Roman" w:cs="Times New Roman"/>
          <w:sz w:val="24"/>
          <w:szCs w:val="24"/>
          <w:lang w:val="en-US" w:eastAsia="ar-SA"/>
        </w:rPr>
      </w:pPr>
      <w:r w:rsidRPr="005F06B3">
        <w:rPr>
          <w:rFonts w:eastAsia="Times New Roman" w:cs="Times New Roman"/>
          <w:sz w:val="24"/>
          <w:szCs w:val="24"/>
          <w:lang w:val="en-US" w:eastAsia="ar-SA"/>
        </w:rPr>
        <w:t>text area</w:t>
      </w:r>
    </w:p>
    <w:p w14:paraId="533B4798" w14:textId="562A1523" w:rsidR="001C2BE9" w:rsidRPr="005F06B3" w:rsidRDefault="001C2BE9" w:rsidP="001C2BE9">
      <w:pPr>
        <w:pStyle w:val="Akapitzlist"/>
        <w:numPr>
          <w:ilvl w:val="1"/>
          <w:numId w:val="23"/>
        </w:numPr>
        <w:rPr>
          <w:rFonts w:eastAsia="Times New Roman" w:cs="Times New Roman"/>
          <w:sz w:val="24"/>
          <w:szCs w:val="24"/>
          <w:lang w:val="en-US" w:eastAsia="ar-SA"/>
        </w:rPr>
      </w:pPr>
      <w:r w:rsidRPr="005F06B3">
        <w:rPr>
          <w:rFonts w:eastAsia="Times New Roman" w:cs="Times New Roman"/>
          <w:sz w:val="24"/>
          <w:szCs w:val="24"/>
          <w:lang w:val="en-US" w:eastAsia="ar-SA"/>
        </w:rPr>
        <w:t>submit and reset buttons</w:t>
      </w:r>
    </w:p>
    <w:p w14:paraId="347BA269" w14:textId="09437C73" w:rsidR="00DA0726" w:rsidRDefault="00DA0726" w:rsidP="001C2BE9">
      <w:pPr>
        <w:rPr>
          <w:b/>
          <w:sz w:val="24"/>
          <w:szCs w:val="24"/>
          <w:lang w:val="en-US" w:eastAsia="ar-SA"/>
        </w:rPr>
      </w:pPr>
      <w:r w:rsidRPr="005F06B3">
        <w:rPr>
          <w:b/>
          <w:sz w:val="24"/>
          <w:szCs w:val="24"/>
          <w:lang w:val="en-US" w:eastAsia="ar-SA"/>
        </w:rPr>
        <w:t xml:space="preserve">Assignment </w:t>
      </w:r>
      <w:r w:rsidR="0014230D">
        <w:rPr>
          <w:b/>
          <w:sz w:val="24"/>
          <w:szCs w:val="24"/>
          <w:lang w:val="en-US" w:eastAsia="ar-SA"/>
        </w:rPr>
        <w:t>B</w:t>
      </w:r>
    </w:p>
    <w:p w14:paraId="32F49530" w14:textId="03157CFF" w:rsidR="005F06B3" w:rsidRDefault="005F06B3" w:rsidP="005F06B3">
      <w:pPr>
        <w:rPr>
          <w:sz w:val="24"/>
          <w:szCs w:val="24"/>
          <w:lang w:val="en-US" w:eastAsia="ar-SA"/>
        </w:rPr>
      </w:pPr>
      <w:r w:rsidRPr="005F06B3">
        <w:rPr>
          <w:sz w:val="24"/>
          <w:szCs w:val="24"/>
          <w:lang w:val="en-US" w:eastAsia="ar-SA"/>
        </w:rPr>
        <w:t xml:space="preserve">Create a CSS stylesheet for HTML page from Assignment </w:t>
      </w:r>
      <w:r w:rsidR="0014230D">
        <w:rPr>
          <w:sz w:val="24"/>
          <w:szCs w:val="24"/>
          <w:lang w:val="en-US" w:eastAsia="ar-SA"/>
        </w:rPr>
        <w:t>A</w:t>
      </w:r>
      <w:r w:rsidRPr="005F06B3">
        <w:rPr>
          <w:sz w:val="24"/>
          <w:szCs w:val="24"/>
          <w:lang w:val="en-US" w:eastAsia="ar-SA"/>
        </w:rPr>
        <w:t>. It should meet the following requirements:</w:t>
      </w:r>
    </w:p>
    <w:p w14:paraId="4996230C" w14:textId="391B36DE" w:rsidR="005F06B3" w:rsidRDefault="005F06B3" w:rsidP="005F06B3">
      <w:pPr>
        <w:pStyle w:val="Akapitzlist"/>
        <w:numPr>
          <w:ilvl w:val="0"/>
          <w:numId w:val="25"/>
        </w:numPr>
        <w:rPr>
          <w:sz w:val="24"/>
          <w:szCs w:val="24"/>
          <w:lang w:val="en-US" w:eastAsia="ar-SA"/>
        </w:rPr>
      </w:pPr>
      <w:r>
        <w:rPr>
          <w:sz w:val="24"/>
          <w:szCs w:val="24"/>
          <w:lang w:val="en-US" w:eastAsia="ar-SA"/>
        </w:rPr>
        <w:t>Define style and size of font for form elements</w:t>
      </w:r>
    </w:p>
    <w:p w14:paraId="12073223" w14:textId="16198911" w:rsidR="005F06B3" w:rsidRPr="005F06B3" w:rsidRDefault="005F06B3" w:rsidP="005F06B3">
      <w:pPr>
        <w:pStyle w:val="Akapitzlist"/>
        <w:numPr>
          <w:ilvl w:val="0"/>
          <w:numId w:val="25"/>
        </w:numPr>
        <w:rPr>
          <w:sz w:val="24"/>
          <w:szCs w:val="24"/>
          <w:lang w:val="en-US" w:eastAsia="ar-SA"/>
        </w:rPr>
      </w:pPr>
      <w:r>
        <w:rPr>
          <w:sz w:val="24"/>
          <w:szCs w:val="24"/>
          <w:lang w:val="en-US" w:eastAsia="ar-SA"/>
        </w:rPr>
        <w:t>Define colors for field labels (mandatory fields should have different color from other fields)</w:t>
      </w:r>
    </w:p>
    <w:p w14:paraId="68F5679B" w14:textId="57380DE6" w:rsidR="006E0520" w:rsidRPr="005F06B3" w:rsidRDefault="00DA0726" w:rsidP="006E0520">
      <w:pPr>
        <w:pStyle w:val="Nagwek1"/>
        <w:numPr>
          <w:ilvl w:val="0"/>
          <w:numId w:val="0"/>
        </w:numPr>
        <w:rPr>
          <w:kern w:val="1"/>
          <w:szCs w:val="24"/>
          <w:lang w:val="en-US" w:eastAsia="ar-SA"/>
        </w:rPr>
      </w:pPr>
      <w:r w:rsidRPr="005F06B3">
        <w:rPr>
          <w:szCs w:val="24"/>
          <w:lang w:val="en-US" w:eastAsia="ar-SA"/>
        </w:rPr>
        <w:t xml:space="preserve">Assignment </w:t>
      </w:r>
      <w:r w:rsidR="0014230D">
        <w:rPr>
          <w:kern w:val="1"/>
          <w:szCs w:val="24"/>
          <w:lang w:val="en-US" w:eastAsia="ar-SA"/>
        </w:rPr>
        <w:t>C</w:t>
      </w:r>
    </w:p>
    <w:p w14:paraId="7D10A258" w14:textId="2C26E557" w:rsidR="005F06B3" w:rsidRPr="005F06B3" w:rsidRDefault="005F06B3" w:rsidP="006E0520">
      <w:pPr>
        <w:rPr>
          <w:rFonts w:eastAsia="Times New Roman" w:cs="Times New Roman"/>
          <w:sz w:val="24"/>
          <w:szCs w:val="24"/>
          <w:lang w:val="en-US" w:eastAsia="ar-SA"/>
        </w:rPr>
      </w:pPr>
      <w:r w:rsidRPr="005F06B3">
        <w:rPr>
          <w:rFonts w:eastAsia="Times New Roman" w:cs="Times New Roman"/>
          <w:sz w:val="24"/>
          <w:szCs w:val="24"/>
          <w:lang w:val="en-US" w:eastAsia="ar-SA"/>
        </w:rPr>
        <w:t>Create a HTML page and CSS file meeting the following requirements:</w:t>
      </w:r>
    </w:p>
    <w:p w14:paraId="0230FB57" w14:textId="3CFBE155" w:rsidR="005F06B3" w:rsidRDefault="004B7013" w:rsidP="004B7013">
      <w:pPr>
        <w:pStyle w:val="Akapitzlist"/>
        <w:numPr>
          <w:ilvl w:val="0"/>
          <w:numId w:val="26"/>
        </w:numPr>
        <w:rPr>
          <w:rFonts w:eastAsia="Times New Roman" w:cs="Times New Roman"/>
          <w:sz w:val="24"/>
          <w:szCs w:val="24"/>
          <w:lang w:val="en-US" w:eastAsia="ar-SA"/>
        </w:rPr>
      </w:pPr>
      <w:r>
        <w:rPr>
          <w:rFonts w:eastAsia="Times New Roman" w:cs="Times New Roman"/>
          <w:sz w:val="24"/>
          <w:szCs w:val="24"/>
          <w:lang w:val="en-US" w:eastAsia="ar-SA"/>
        </w:rPr>
        <w:t>The page’s content should be put into a rectangle area, equidistant from both sides of the browser window (the margins should be automatically resized depending on the size of the browser window). The rectangle should have a different background color than the rest of the page</w:t>
      </w:r>
    </w:p>
    <w:p w14:paraId="3C46E05C" w14:textId="6E24BBAA" w:rsidR="004B7013" w:rsidRDefault="004B7013" w:rsidP="004B7013">
      <w:pPr>
        <w:pStyle w:val="Akapitzlist"/>
        <w:numPr>
          <w:ilvl w:val="0"/>
          <w:numId w:val="26"/>
        </w:numPr>
        <w:rPr>
          <w:rFonts w:eastAsia="Times New Roman" w:cs="Times New Roman"/>
          <w:sz w:val="24"/>
          <w:szCs w:val="24"/>
          <w:lang w:val="en-US" w:eastAsia="ar-SA"/>
        </w:rPr>
      </w:pPr>
      <w:r>
        <w:rPr>
          <w:rFonts w:eastAsia="Times New Roman" w:cs="Times New Roman"/>
          <w:sz w:val="24"/>
          <w:szCs w:val="24"/>
          <w:lang w:val="en-US" w:eastAsia="ar-SA"/>
        </w:rPr>
        <w:t>At the top of the page there should be a banner, also equidistant from both sides of the browser window. The banner should have a border and be connected to the page content</w:t>
      </w:r>
    </w:p>
    <w:p w14:paraId="55886F5A" w14:textId="4A8EE7FB" w:rsidR="004B7013" w:rsidRDefault="004B7013" w:rsidP="004B7013">
      <w:pPr>
        <w:pStyle w:val="Akapitzlist"/>
        <w:numPr>
          <w:ilvl w:val="0"/>
          <w:numId w:val="26"/>
        </w:numPr>
        <w:rPr>
          <w:rFonts w:eastAsia="Times New Roman" w:cs="Times New Roman"/>
          <w:sz w:val="24"/>
          <w:szCs w:val="24"/>
          <w:lang w:val="en-US" w:eastAsia="ar-SA"/>
        </w:rPr>
      </w:pPr>
      <w:r>
        <w:rPr>
          <w:rFonts w:eastAsia="Times New Roman" w:cs="Times New Roman"/>
          <w:sz w:val="24"/>
          <w:szCs w:val="24"/>
          <w:lang w:val="en-US" w:eastAsia="ar-SA"/>
        </w:rPr>
        <w:t>The page content should contain several articles, each of them should:</w:t>
      </w:r>
    </w:p>
    <w:p w14:paraId="67666458" w14:textId="0F4EB667" w:rsidR="004B7013" w:rsidRPr="004B7013" w:rsidRDefault="004B7013" w:rsidP="00AE317A">
      <w:pPr>
        <w:pStyle w:val="Akapitzlist"/>
        <w:numPr>
          <w:ilvl w:val="1"/>
          <w:numId w:val="26"/>
        </w:numPr>
        <w:rPr>
          <w:rFonts w:eastAsia="Times New Roman" w:cs="Times New Roman"/>
          <w:sz w:val="24"/>
          <w:szCs w:val="24"/>
          <w:lang w:val="en-US" w:eastAsia="ar-SA"/>
        </w:rPr>
      </w:pPr>
      <w:r w:rsidRPr="004B7013">
        <w:rPr>
          <w:rFonts w:eastAsia="Times New Roman" w:cs="Times New Roman"/>
          <w:sz w:val="24"/>
          <w:szCs w:val="24"/>
          <w:lang w:val="en-US" w:eastAsia="ar-SA"/>
        </w:rPr>
        <w:t xml:space="preserve">have a header, which uses non-standard font size and is underlined (without the use of the &lt;u&gt; tag) and </w:t>
      </w:r>
      <w:r>
        <w:rPr>
          <w:rFonts w:eastAsia="Times New Roman" w:cs="Times New Roman"/>
          <w:sz w:val="24"/>
          <w:szCs w:val="24"/>
          <w:lang w:val="en-US" w:eastAsia="ar-SA"/>
        </w:rPr>
        <w:t>has</w:t>
      </w:r>
      <w:r w:rsidRPr="004B7013">
        <w:rPr>
          <w:rFonts w:eastAsia="Times New Roman" w:cs="Times New Roman"/>
          <w:sz w:val="24"/>
          <w:szCs w:val="24"/>
          <w:lang w:val="en-US" w:eastAsia="ar-SA"/>
        </w:rPr>
        <w:t xml:space="preserve"> a left margin of arbitrary, non-zero size</w:t>
      </w:r>
    </w:p>
    <w:p w14:paraId="5D94D409" w14:textId="15229334" w:rsidR="004B7013" w:rsidRDefault="004B7013" w:rsidP="004B7013">
      <w:pPr>
        <w:pStyle w:val="Akapitzlist"/>
        <w:numPr>
          <w:ilvl w:val="1"/>
          <w:numId w:val="26"/>
        </w:numPr>
        <w:rPr>
          <w:rFonts w:eastAsia="Times New Roman" w:cs="Times New Roman"/>
          <w:sz w:val="24"/>
          <w:szCs w:val="24"/>
          <w:lang w:val="en-US" w:eastAsia="ar-SA"/>
        </w:rPr>
      </w:pPr>
      <w:r>
        <w:rPr>
          <w:rFonts w:eastAsia="Times New Roman" w:cs="Times New Roman"/>
          <w:sz w:val="24"/>
          <w:szCs w:val="24"/>
          <w:lang w:val="en-US" w:eastAsia="ar-SA"/>
        </w:rPr>
        <w:t>the article should have a left margin of arbitrary, non-zero size, larger than the header’s margin</w:t>
      </w:r>
    </w:p>
    <w:p w14:paraId="461E57FE" w14:textId="478E3D17" w:rsidR="004B7013" w:rsidRDefault="004B7013" w:rsidP="004B7013">
      <w:pPr>
        <w:pStyle w:val="Akapitzlist"/>
        <w:numPr>
          <w:ilvl w:val="1"/>
          <w:numId w:val="26"/>
        </w:numPr>
        <w:rPr>
          <w:rFonts w:eastAsia="Times New Roman" w:cs="Times New Roman"/>
          <w:sz w:val="24"/>
          <w:szCs w:val="24"/>
          <w:lang w:val="en-US" w:eastAsia="ar-SA"/>
        </w:rPr>
      </w:pPr>
      <w:r>
        <w:rPr>
          <w:rFonts w:eastAsia="Times New Roman" w:cs="Times New Roman"/>
          <w:sz w:val="24"/>
          <w:szCs w:val="24"/>
          <w:lang w:val="en-US" w:eastAsia="ar-SA"/>
        </w:rPr>
        <w:lastRenderedPageBreak/>
        <w:t>have a border and a non-standard background color</w:t>
      </w:r>
    </w:p>
    <w:p w14:paraId="6A75E2E4" w14:textId="5A13C7E2" w:rsidR="004B7013" w:rsidRDefault="004B7013" w:rsidP="004B7013">
      <w:pPr>
        <w:pStyle w:val="Akapitzlist"/>
        <w:numPr>
          <w:ilvl w:val="1"/>
          <w:numId w:val="26"/>
        </w:numPr>
        <w:rPr>
          <w:rFonts w:eastAsia="Times New Roman" w:cs="Times New Roman"/>
          <w:sz w:val="24"/>
          <w:szCs w:val="24"/>
          <w:lang w:val="en-US" w:eastAsia="ar-SA"/>
        </w:rPr>
      </w:pPr>
      <w:r>
        <w:rPr>
          <w:rFonts w:eastAsia="Times New Roman" w:cs="Times New Roman"/>
          <w:sz w:val="24"/>
          <w:szCs w:val="24"/>
          <w:lang w:val="en-US" w:eastAsia="ar-SA"/>
        </w:rPr>
        <w:t>text should be equidistant from all of the border lines</w:t>
      </w:r>
    </w:p>
    <w:p w14:paraId="576BB536" w14:textId="3B015878" w:rsidR="004B7013" w:rsidRDefault="004B7013" w:rsidP="004B7013">
      <w:pPr>
        <w:pStyle w:val="Akapitzlist"/>
        <w:numPr>
          <w:ilvl w:val="1"/>
          <w:numId w:val="26"/>
        </w:numPr>
        <w:rPr>
          <w:rFonts w:eastAsia="Times New Roman" w:cs="Times New Roman"/>
          <w:sz w:val="24"/>
          <w:szCs w:val="24"/>
          <w:lang w:val="en-US" w:eastAsia="ar-SA"/>
        </w:rPr>
      </w:pPr>
      <w:r>
        <w:rPr>
          <w:rFonts w:eastAsia="Times New Roman" w:cs="Times New Roman"/>
          <w:sz w:val="24"/>
          <w:szCs w:val="24"/>
          <w:lang w:val="en-US" w:eastAsia="ar-SA"/>
        </w:rPr>
        <w:t>articles should contain links, which change color when mouse cursor hovers over them</w:t>
      </w:r>
    </w:p>
    <w:p w14:paraId="43E81F30" w14:textId="6116A7DF" w:rsidR="004B7013" w:rsidRPr="004B7013" w:rsidRDefault="004B7013" w:rsidP="004B7013">
      <w:pPr>
        <w:rPr>
          <w:rFonts w:eastAsia="Times New Roman" w:cs="Times New Roman"/>
          <w:sz w:val="24"/>
          <w:szCs w:val="24"/>
          <w:lang w:val="en-US" w:eastAsia="ar-SA"/>
        </w:rPr>
      </w:pPr>
      <w:r>
        <w:rPr>
          <w:rFonts w:eastAsia="Times New Roman" w:cs="Times New Roman"/>
          <w:sz w:val="24"/>
          <w:szCs w:val="24"/>
          <w:lang w:val="en-US" w:eastAsia="ar-SA"/>
        </w:rPr>
        <w:t>Example:</w:t>
      </w:r>
    </w:p>
    <w:p w14:paraId="2B49CD01" w14:textId="77777777" w:rsidR="006E0520" w:rsidRPr="005F06B3" w:rsidRDefault="006E0520" w:rsidP="006E0520">
      <w:pPr>
        <w:suppressAutoHyphens/>
        <w:spacing w:before="120" w:after="280" w:line="240" w:lineRule="auto"/>
        <w:rPr>
          <w:rFonts w:eastAsia="Times New Roman" w:cs="Times New Roman"/>
          <w:sz w:val="24"/>
          <w:szCs w:val="24"/>
          <w:lang w:eastAsia="ar-SA"/>
        </w:rPr>
      </w:pPr>
      <w:r w:rsidRPr="005F06B3">
        <w:rPr>
          <w:rFonts w:cs="CommerceSFBold-Identity-H"/>
          <w:b/>
          <w:bCs/>
          <w:color w:val="FFFFFF"/>
          <w:sz w:val="24"/>
          <w:szCs w:val="24"/>
        </w:rPr>
        <w:t xml:space="preserve">Techn </w:t>
      </w:r>
      <w:r w:rsidRPr="005F06B3">
        <w:rPr>
          <w:rFonts w:cs="CommerceSFBold-Identity-H"/>
          <w:b/>
          <w:bCs/>
          <w:noProof/>
          <w:color w:val="FFFFFF"/>
          <w:sz w:val="24"/>
          <w:szCs w:val="24"/>
          <w:lang w:eastAsia="pl-PL"/>
        </w:rPr>
        <w:drawing>
          <wp:inline distT="0" distB="0" distL="0" distR="0" wp14:anchorId="1BCEE938" wp14:editId="6BD5CEF3">
            <wp:extent cx="5760720" cy="462455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624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sectPr w:rsidR="006E0520" w:rsidRPr="005F06B3" w:rsidSect="00CB1D9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D26753" w14:textId="77777777" w:rsidR="006C17EF" w:rsidRDefault="006C17EF" w:rsidP="00E60B63">
      <w:pPr>
        <w:spacing w:after="0" w:line="240" w:lineRule="auto"/>
      </w:pPr>
      <w:r>
        <w:separator/>
      </w:r>
    </w:p>
  </w:endnote>
  <w:endnote w:type="continuationSeparator" w:id="0">
    <w:p w14:paraId="3325470A" w14:textId="77777777" w:rsidR="006C17EF" w:rsidRDefault="006C17EF" w:rsidP="00E60B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mmerceSFBold-Identity-H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104432" w14:textId="77777777" w:rsidR="003F2007" w:rsidRDefault="003F2007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D95B47" w14:textId="77777777" w:rsidR="003F2007" w:rsidRDefault="003F2007">
    <w:pPr>
      <w:pStyle w:val="Stopk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82B3F" w14:textId="77777777" w:rsidR="003F2007" w:rsidRDefault="003F2007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B5F4F9" w14:textId="77777777" w:rsidR="006C17EF" w:rsidRDefault="006C17EF" w:rsidP="00E60B63">
      <w:pPr>
        <w:spacing w:after="0" w:line="240" w:lineRule="auto"/>
      </w:pPr>
      <w:r>
        <w:separator/>
      </w:r>
    </w:p>
  </w:footnote>
  <w:footnote w:type="continuationSeparator" w:id="0">
    <w:p w14:paraId="7A1A0B64" w14:textId="77777777" w:rsidR="006C17EF" w:rsidRDefault="006C17EF" w:rsidP="00E60B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E58244" w14:textId="77777777" w:rsidR="003F2007" w:rsidRDefault="003F2007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0CF27B" w14:textId="77777777" w:rsidR="00E60B63" w:rsidRDefault="00E60B63">
    <w:pPr>
      <w:pStyle w:val="Nagwek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18B443" w14:textId="77777777" w:rsidR="003F2007" w:rsidRDefault="003F2007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8"/>
    <w:multiLevelType w:val="multilevel"/>
    <w:tmpl w:val="00000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0000009"/>
    <w:multiLevelType w:val="multilevel"/>
    <w:tmpl w:val="00000009"/>
    <w:name w:val="WW8Num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000000A"/>
    <w:multiLevelType w:val="multilevel"/>
    <w:tmpl w:val="0000000A"/>
    <w:name w:val="WW8Num2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D43929"/>
    <w:multiLevelType w:val="hybridMultilevel"/>
    <w:tmpl w:val="E32E169C"/>
    <w:lvl w:ilvl="0" w:tplc="69C65DD4">
      <w:start w:val="1"/>
      <w:numFmt w:val="bullet"/>
      <w:pStyle w:val="dashitem"/>
      <w:lvlText w:val="─"/>
      <w:lvlJc w:val="left"/>
      <w:pPr>
        <w:tabs>
          <w:tab w:val="num" w:pos="454"/>
        </w:tabs>
        <w:ind w:left="454" w:hanging="227"/>
      </w:pPr>
      <w:rPr>
        <w:rFonts w:ascii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D075D0"/>
    <w:multiLevelType w:val="hybridMultilevel"/>
    <w:tmpl w:val="FF48101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51252D"/>
    <w:multiLevelType w:val="hybridMultilevel"/>
    <w:tmpl w:val="B02E4590"/>
    <w:lvl w:ilvl="0" w:tplc="E0943A4E">
      <w:start w:val="1"/>
      <w:numFmt w:val="decimal"/>
      <w:pStyle w:val="numbereditem"/>
      <w:lvlText w:val="%1."/>
      <w:lvlJc w:val="left"/>
      <w:pPr>
        <w:tabs>
          <w:tab w:val="num" w:pos="227"/>
        </w:tabs>
        <w:ind w:left="227" w:hanging="227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B280483"/>
    <w:multiLevelType w:val="multilevel"/>
    <w:tmpl w:val="00000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FCB5583"/>
    <w:multiLevelType w:val="multilevel"/>
    <w:tmpl w:val="00000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253626E"/>
    <w:multiLevelType w:val="hybridMultilevel"/>
    <w:tmpl w:val="5BEC08B2"/>
    <w:lvl w:ilvl="0" w:tplc="F872F310">
      <w:start w:val="1"/>
      <w:numFmt w:val="bullet"/>
      <w:pStyle w:val="bulletitem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FF62DD"/>
    <w:multiLevelType w:val="hybridMultilevel"/>
    <w:tmpl w:val="E7EA92B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4D4449"/>
    <w:multiLevelType w:val="multilevel"/>
    <w:tmpl w:val="00000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BA84B29"/>
    <w:multiLevelType w:val="multilevel"/>
    <w:tmpl w:val="00000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14513F3"/>
    <w:multiLevelType w:val="multilevel"/>
    <w:tmpl w:val="6EE0EBAA"/>
    <w:lvl w:ilvl="0">
      <w:start w:val="1"/>
      <w:numFmt w:val="decimal"/>
      <w:pStyle w:val="Nagwek1"/>
      <w:lvlText w:val="%1"/>
      <w:lvlJc w:val="left"/>
      <w:pPr>
        <w:tabs>
          <w:tab w:val="num" w:pos="454"/>
        </w:tabs>
        <w:ind w:left="567" w:hanging="567"/>
      </w:pPr>
      <w:rPr>
        <w:rFonts w:hint="default"/>
      </w:rPr>
    </w:lvl>
    <w:lvl w:ilvl="1">
      <w:start w:val="1"/>
      <w:numFmt w:val="decimal"/>
      <w:pStyle w:val="Nagwek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Nagwek3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Nagwek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Nagwek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Nagwek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Nagwek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Nagwek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 w15:restartNumberingAfterBreak="0">
    <w:nsid w:val="55FB47C8"/>
    <w:multiLevelType w:val="multilevel"/>
    <w:tmpl w:val="0000000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BA66257"/>
    <w:multiLevelType w:val="multilevel"/>
    <w:tmpl w:val="00000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8"/>
  </w:num>
  <w:num w:numId="2">
    <w:abstractNumId w:val="3"/>
  </w:num>
  <w:num w:numId="3">
    <w:abstractNumId w:val="12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2"/>
  </w:num>
  <w:num w:numId="11">
    <w:abstractNumId w:val="12"/>
  </w:num>
  <w:num w:numId="12">
    <w:abstractNumId w:val="12"/>
  </w:num>
  <w:num w:numId="13">
    <w:abstractNumId w:val="12"/>
  </w:num>
  <w:num w:numId="14">
    <w:abstractNumId w:val="5"/>
  </w:num>
  <w:num w:numId="15">
    <w:abstractNumId w:val="0"/>
  </w:num>
  <w:num w:numId="16">
    <w:abstractNumId w:val="1"/>
  </w:num>
  <w:num w:numId="17">
    <w:abstractNumId w:val="2"/>
  </w:num>
  <w:num w:numId="18">
    <w:abstractNumId w:val="12"/>
  </w:num>
  <w:num w:numId="19">
    <w:abstractNumId w:val="4"/>
  </w:num>
  <w:num w:numId="20">
    <w:abstractNumId w:val="9"/>
  </w:num>
  <w:num w:numId="21">
    <w:abstractNumId w:val="11"/>
  </w:num>
  <w:num w:numId="22">
    <w:abstractNumId w:val="13"/>
  </w:num>
  <w:num w:numId="23">
    <w:abstractNumId w:val="10"/>
  </w:num>
  <w:num w:numId="24">
    <w:abstractNumId w:val="6"/>
  </w:num>
  <w:num w:numId="25">
    <w:abstractNumId w:val="7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730C"/>
    <w:rsid w:val="00042038"/>
    <w:rsid w:val="000D5754"/>
    <w:rsid w:val="0014230D"/>
    <w:rsid w:val="001C2BE9"/>
    <w:rsid w:val="0022233A"/>
    <w:rsid w:val="00251681"/>
    <w:rsid w:val="003F2007"/>
    <w:rsid w:val="004B7013"/>
    <w:rsid w:val="00517DE7"/>
    <w:rsid w:val="005F06B3"/>
    <w:rsid w:val="00601967"/>
    <w:rsid w:val="006357EB"/>
    <w:rsid w:val="006C17EF"/>
    <w:rsid w:val="006E0520"/>
    <w:rsid w:val="00833BD8"/>
    <w:rsid w:val="008946B6"/>
    <w:rsid w:val="008C1E42"/>
    <w:rsid w:val="0090521A"/>
    <w:rsid w:val="00907934"/>
    <w:rsid w:val="009357A2"/>
    <w:rsid w:val="0094730C"/>
    <w:rsid w:val="00991E28"/>
    <w:rsid w:val="009A5C35"/>
    <w:rsid w:val="00AE281B"/>
    <w:rsid w:val="00C028C0"/>
    <w:rsid w:val="00C278E6"/>
    <w:rsid w:val="00CB1D9B"/>
    <w:rsid w:val="00DA0726"/>
    <w:rsid w:val="00E3567D"/>
    <w:rsid w:val="00E60B63"/>
    <w:rsid w:val="00F27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29361E"/>
  <w15:docId w15:val="{0F40A5C2-C828-4BF1-BF50-79CB8B881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qFormat/>
    <w:rsid w:val="00E3567D"/>
    <w:pPr>
      <w:keepNext/>
      <w:keepLines/>
      <w:numPr>
        <w:numId w:val="13"/>
      </w:numPr>
      <w:tabs>
        <w:tab w:val="left" w:pos="567"/>
      </w:tabs>
      <w:suppressAutoHyphens/>
      <w:spacing w:before="480" w:after="240" w:line="280" w:lineRule="exact"/>
      <w:outlineLvl w:val="0"/>
    </w:pPr>
    <w:rPr>
      <w:b/>
      <w:sz w:val="24"/>
    </w:rPr>
  </w:style>
  <w:style w:type="paragraph" w:styleId="Nagwek2">
    <w:name w:val="heading 2"/>
    <w:basedOn w:val="Normalny"/>
    <w:next w:val="Normalny"/>
    <w:link w:val="Nagwek2Znak"/>
    <w:qFormat/>
    <w:rsid w:val="00E3567D"/>
    <w:pPr>
      <w:keepNext/>
      <w:keepLines/>
      <w:numPr>
        <w:ilvl w:val="1"/>
        <w:numId w:val="13"/>
      </w:numPr>
      <w:suppressAutoHyphens/>
      <w:spacing w:before="340"/>
      <w:outlineLvl w:val="1"/>
    </w:pPr>
    <w:rPr>
      <w:b/>
    </w:rPr>
  </w:style>
  <w:style w:type="paragraph" w:styleId="Nagwek3">
    <w:name w:val="heading 3"/>
    <w:basedOn w:val="Normalny"/>
    <w:next w:val="Normalny"/>
    <w:link w:val="Nagwek3Znak"/>
    <w:qFormat/>
    <w:rsid w:val="00E3567D"/>
    <w:pPr>
      <w:keepNext/>
      <w:keepLines/>
      <w:numPr>
        <w:ilvl w:val="2"/>
        <w:numId w:val="13"/>
      </w:numPr>
      <w:suppressAutoHyphens/>
      <w:spacing w:before="340"/>
      <w:outlineLvl w:val="2"/>
    </w:pPr>
    <w:rPr>
      <w:b/>
    </w:rPr>
  </w:style>
  <w:style w:type="paragraph" w:styleId="Nagwek4">
    <w:name w:val="heading 4"/>
    <w:basedOn w:val="Normalny"/>
    <w:next w:val="Normalny"/>
    <w:link w:val="Nagwek4Znak"/>
    <w:qFormat/>
    <w:rsid w:val="00E3567D"/>
    <w:pPr>
      <w:keepNext/>
      <w:tabs>
        <w:tab w:val="left" w:pos="680"/>
      </w:tabs>
      <w:spacing w:before="200" w:after="80"/>
      <w:outlineLvl w:val="3"/>
    </w:pPr>
    <w:rPr>
      <w:i/>
      <w:sz w:val="18"/>
    </w:rPr>
  </w:style>
  <w:style w:type="paragraph" w:styleId="Nagwek5">
    <w:name w:val="heading 5"/>
    <w:basedOn w:val="Normalny"/>
    <w:next w:val="Normalny"/>
    <w:link w:val="Nagwek5Znak"/>
    <w:qFormat/>
    <w:rsid w:val="00E3567D"/>
    <w:pPr>
      <w:numPr>
        <w:ilvl w:val="4"/>
        <w:numId w:val="13"/>
      </w:numPr>
      <w:spacing w:before="240" w:after="60"/>
      <w:outlineLvl w:val="4"/>
    </w:pPr>
    <w:rPr>
      <w:rFonts w:ascii="Arial" w:hAnsi="Arial"/>
    </w:rPr>
  </w:style>
  <w:style w:type="paragraph" w:styleId="Nagwek6">
    <w:name w:val="heading 6"/>
    <w:basedOn w:val="Normalny"/>
    <w:next w:val="Normalny"/>
    <w:link w:val="Nagwek6Znak"/>
    <w:qFormat/>
    <w:rsid w:val="00E3567D"/>
    <w:pPr>
      <w:numPr>
        <w:ilvl w:val="5"/>
        <w:numId w:val="13"/>
      </w:numPr>
      <w:spacing w:before="240" w:after="60"/>
      <w:outlineLvl w:val="5"/>
    </w:pPr>
    <w:rPr>
      <w:i/>
    </w:rPr>
  </w:style>
  <w:style w:type="paragraph" w:styleId="Nagwek7">
    <w:name w:val="heading 7"/>
    <w:basedOn w:val="Normalny"/>
    <w:next w:val="Normalny"/>
    <w:link w:val="Nagwek7Znak"/>
    <w:qFormat/>
    <w:rsid w:val="00E3567D"/>
    <w:pPr>
      <w:numPr>
        <w:ilvl w:val="6"/>
        <w:numId w:val="13"/>
      </w:numPr>
      <w:spacing w:before="240" w:after="60"/>
      <w:outlineLvl w:val="6"/>
    </w:pPr>
    <w:rPr>
      <w:rFonts w:ascii="Arial" w:hAnsi="Arial"/>
    </w:rPr>
  </w:style>
  <w:style w:type="paragraph" w:styleId="Nagwek8">
    <w:name w:val="heading 8"/>
    <w:basedOn w:val="Normalny"/>
    <w:next w:val="Normalny"/>
    <w:link w:val="Nagwek8Znak"/>
    <w:qFormat/>
    <w:rsid w:val="00E3567D"/>
    <w:pPr>
      <w:numPr>
        <w:ilvl w:val="7"/>
        <w:numId w:val="13"/>
      </w:numPr>
      <w:spacing w:before="240" w:after="60"/>
      <w:outlineLvl w:val="7"/>
    </w:pPr>
    <w:rPr>
      <w:rFonts w:ascii="Arial" w:hAnsi="Arial"/>
      <w:i/>
    </w:rPr>
  </w:style>
  <w:style w:type="paragraph" w:styleId="Nagwek9">
    <w:name w:val="heading 9"/>
    <w:basedOn w:val="Normalny"/>
    <w:next w:val="Normalny"/>
    <w:link w:val="Nagwek9Znak"/>
    <w:qFormat/>
    <w:rsid w:val="00E3567D"/>
    <w:pPr>
      <w:numPr>
        <w:ilvl w:val="8"/>
        <w:numId w:val="13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p1a">
    <w:name w:val="p1a"/>
    <w:basedOn w:val="Normalny"/>
    <w:next w:val="Normalny"/>
    <w:rsid w:val="00E3567D"/>
  </w:style>
  <w:style w:type="paragraph" w:customStyle="1" w:styleId="abstract">
    <w:name w:val="abstract"/>
    <w:basedOn w:val="p1a"/>
    <w:rsid w:val="00E3567D"/>
    <w:pPr>
      <w:spacing w:before="600" w:after="120" w:line="220" w:lineRule="exact"/>
      <w:ind w:left="567" w:right="567"/>
      <w:contextualSpacing/>
    </w:pPr>
    <w:rPr>
      <w:sz w:val="18"/>
    </w:rPr>
  </w:style>
  <w:style w:type="paragraph" w:customStyle="1" w:styleId="address">
    <w:name w:val="address"/>
    <w:basedOn w:val="p1a"/>
    <w:rsid w:val="00E3567D"/>
    <w:pPr>
      <w:jc w:val="center"/>
    </w:pPr>
    <w:rPr>
      <w:sz w:val="18"/>
    </w:rPr>
  </w:style>
  <w:style w:type="paragraph" w:customStyle="1" w:styleId="author">
    <w:name w:val="author"/>
    <w:basedOn w:val="p1a"/>
    <w:next w:val="address"/>
    <w:rsid w:val="00E3567D"/>
    <w:pPr>
      <w:spacing w:after="220"/>
      <w:jc w:val="center"/>
    </w:pPr>
  </w:style>
  <w:style w:type="paragraph" w:customStyle="1" w:styleId="bulletitem">
    <w:name w:val="bullet item"/>
    <w:basedOn w:val="Normalny"/>
    <w:rsid w:val="00E3567D"/>
    <w:pPr>
      <w:numPr>
        <w:numId w:val="1"/>
      </w:numPr>
      <w:spacing w:before="120" w:after="120"/>
      <w:contextualSpacing/>
    </w:pPr>
  </w:style>
  <w:style w:type="paragraph" w:customStyle="1" w:styleId="dashitem">
    <w:name w:val="dash item"/>
    <w:basedOn w:val="bulletitem"/>
    <w:rsid w:val="00E3567D"/>
    <w:pPr>
      <w:numPr>
        <w:numId w:val="2"/>
      </w:numPr>
      <w:spacing w:before="80" w:after="80"/>
    </w:pPr>
  </w:style>
  <w:style w:type="paragraph" w:customStyle="1" w:styleId="e-mail">
    <w:name w:val="e-mail"/>
    <w:basedOn w:val="address"/>
    <w:next w:val="address"/>
    <w:rsid w:val="00E3567D"/>
    <w:rPr>
      <w:rFonts w:ascii="Courier" w:hAnsi="Courier"/>
    </w:rPr>
  </w:style>
  <w:style w:type="paragraph" w:customStyle="1" w:styleId="equation">
    <w:name w:val="equation"/>
    <w:basedOn w:val="Normalny"/>
    <w:next w:val="p1a"/>
    <w:rsid w:val="00E3567D"/>
    <w:pPr>
      <w:tabs>
        <w:tab w:val="left" w:pos="6237"/>
      </w:tabs>
      <w:spacing w:before="120" w:after="120"/>
      <w:ind w:left="227"/>
      <w:jc w:val="center"/>
    </w:pPr>
  </w:style>
  <w:style w:type="paragraph" w:customStyle="1" w:styleId="figurecaption">
    <w:name w:val="figure caption"/>
    <w:basedOn w:val="Normalny"/>
    <w:next w:val="p1a"/>
    <w:rsid w:val="00E3567D"/>
    <w:pPr>
      <w:keepNext/>
      <w:keepLines/>
      <w:spacing w:before="120" w:after="240" w:line="220" w:lineRule="exact"/>
      <w:jc w:val="center"/>
    </w:pPr>
    <w:rPr>
      <w:sz w:val="18"/>
    </w:rPr>
  </w:style>
  <w:style w:type="character" w:customStyle="1" w:styleId="Nagwek1Znak">
    <w:name w:val="Nagłówek 1 Znak"/>
    <w:basedOn w:val="Domylnaczcionkaakapitu"/>
    <w:link w:val="Nagwek1"/>
    <w:rsid w:val="00E3567D"/>
    <w:rPr>
      <w:b/>
      <w:sz w:val="24"/>
    </w:rPr>
  </w:style>
  <w:style w:type="paragraph" w:customStyle="1" w:styleId="heading1">
    <w:name w:val="heading1"/>
    <w:basedOn w:val="Nagwek1"/>
    <w:next w:val="p1a"/>
    <w:rsid w:val="00E3567D"/>
    <w:pPr>
      <w:numPr>
        <w:numId w:val="0"/>
      </w:numPr>
    </w:pPr>
  </w:style>
  <w:style w:type="character" w:customStyle="1" w:styleId="Nagwek2Znak">
    <w:name w:val="Nagłówek 2 Znak"/>
    <w:basedOn w:val="Domylnaczcionkaakapitu"/>
    <w:link w:val="Nagwek2"/>
    <w:rsid w:val="00E3567D"/>
    <w:rPr>
      <w:b/>
    </w:rPr>
  </w:style>
  <w:style w:type="paragraph" w:customStyle="1" w:styleId="heading2">
    <w:name w:val="heading2"/>
    <w:basedOn w:val="Nagwek2"/>
    <w:next w:val="p1a"/>
    <w:rsid w:val="00E3567D"/>
    <w:pPr>
      <w:numPr>
        <w:ilvl w:val="0"/>
        <w:numId w:val="0"/>
      </w:numPr>
    </w:pPr>
  </w:style>
  <w:style w:type="character" w:customStyle="1" w:styleId="Nagwek3Znak">
    <w:name w:val="Nagłówek 3 Znak"/>
    <w:basedOn w:val="Domylnaczcionkaakapitu"/>
    <w:link w:val="Nagwek3"/>
    <w:rsid w:val="00E3567D"/>
    <w:rPr>
      <w:b/>
    </w:rPr>
  </w:style>
  <w:style w:type="paragraph" w:customStyle="1" w:styleId="heading3">
    <w:name w:val="heading3"/>
    <w:basedOn w:val="Nagwek3"/>
    <w:next w:val="p1a"/>
    <w:rsid w:val="00E3567D"/>
    <w:pPr>
      <w:numPr>
        <w:ilvl w:val="0"/>
        <w:numId w:val="0"/>
      </w:numPr>
    </w:pPr>
  </w:style>
  <w:style w:type="character" w:customStyle="1" w:styleId="Nagwek4Znak">
    <w:name w:val="Nagłówek 4 Znak"/>
    <w:basedOn w:val="Domylnaczcionkaakapitu"/>
    <w:link w:val="Nagwek4"/>
    <w:rsid w:val="00E3567D"/>
    <w:rPr>
      <w:i/>
      <w:sz w:val="18"/>
    </w:rPr>
  </w:style>
  <w:style w:type="paragraph" w:customStyle="1" w:styleId="heading4">
    <w:name w:val="heading4"/>
    <w:basedOn w:val="Nagwek4"/>
    <w:next w:val="p1a"/>
    <w:rsid w:val="00E3567D"/>
  </w:style>
  <w:style w:type="character" w:styleId="Hipercze">
    <w:name w:val="Hyperlink"/>
    <w:basedOn w:val="Domylnaczcionkaakapitu"/>
    <w:rsid w:val="00E3567D"/>
    <w:rPr>
      <w:color w:val="0000FF"/>
      <w:u w:val="single"/>
    </w:rPr>
  </w:style>
  <w:style w:type="paragraph" w:customStyle="1" w:styleId="image">
    <w:name w:val="image"/>
    <w:basedOn w:val="p1a"/>
    <w:next w:val="p1a"/>
    <w:rsid w:val="00E3567D"/>
    <w:pPr>
      <w:spacing w:before="240" w:after="120" w:line="240" w:lineRule="auto"/>
      <w:jc w:val="center"/>
    </w:pPr>
  </w:style>
  <w:style w:type="paragraph" w:customStyle="1" w:styleId="keywords">
    <w:name w:val="keywords"/>
    <w:basedOn w:val="abstract"/>
    <w:rsid w:val="00E3567D"/>
    <w:pPr>
      <w:spacing w:before="240"/>
    </w:pPr>
  </w:style>
  <w:style w:type="paragraph" w:styleId="Legenda">
    <w:name w:val="caption"/>
    <w:basedOn w:val="Normalny"/>
    <w:next w:val="Normalny"/>
    <w:qFormat/>
    <w:rsid w:val="00E3567D"/>
    <w:pPr>
      <w:spacing w:before="120" w:after="120"/>
    </w:pPr>
    <w:rPr>
      <w:b/>
    </w:rPr>
  </w:style>
  <w:style w:type="paragraph" w:styleId="Nagwek">
    <w:name w:val="header"/>
    <w:basedOn w:val="Normalny"/>
    <w:link w:val="NagwekZnak"/>
    <w:rsid w:val="00E3567D"/>
    <w:pPr>
      <w:spacing w:line="220" w:lineRule="exact"/>
    </w:pPr>
    <w:rPr>
      <w:sz w:val="18"/>
    </w:rPr>
  </w:style>
  <w:style w:type="character" w:customStyle="1" w:styleId="NagwekZnak">
    <w:name w:val="Nagłówek Znak"/>
    <w:basedOn w:val="Domylnaczcionkaakapitu"/>
    <w:link w:val="Nagwek"/>
    <w:rsid w:val="00E3567D"/>
    <w:rPr>
      <w:sz w:val="18"/>
    </w:rPr>
  </w:style>
  <w:style w:type="character" w:customStyle="1" w:styleId="Nagwek5Znak">
    <w:name w:val="Nagłówek 5 Znak"/>
    <w:basedOn w:val="Domylnaczcionkaakapitu"/>
    <w:link w:val="Nagwek5"/>
    <w:rsid w:val="00E3567D"/>
    <w:rPr>
      <w:rFonts w:ascii="Arial" w:hAnsi="Arial"/>
    </w:rPr>
  </w:style>
  <w:style w:type="character" w:customStyle="1" w:styleId="Nagwek6Znak">
    <w:name w:val="Nagłówek 6 Znak"/>
    <w:basedOn w:val="Domylnaczcionkaakapitu"/>
    <w:link w:val="Nagwek6"/>
    <w:rsid w:val="00E3567D"/>
    <w:rPr>
      <w:i/>
    </w:rPr>
  </w:style>
  <w:style w:type="character" w:customStyle="1" w:styleId="Nagwek7Znak">
    <w:name w:val="Nagłówek 7 Znak"/>
    <w:basedOn w:val="Domylnaczcionkaakapitu"/>
    <w:link w:val="Nagwek7"/>
    <w:rsid w:val="00E3567D"/>
    <w:rPr>
      <w:rFonts w:ascii="Arial" w:hAnsi="Arial"/>
    </w:rPr>
  </w:style>
  <w:style w:type="character" w:customStyle="1" w:styleId="Nagwek8Znak">
    <w:name w:val="Nagłówek 8 Znak"/>
    <w:basedOn w:val="Domylnaczcionkaakapitu"/>
    <w:link w:val="Nagwek8"/>
    <w:rsid w:val="00E3567D"/>
    <w:rPr>
      <w:rFonts w:ascii="Arial" w:hAnsi="Arial"/>
      <w:i/>
    </w:rPr>
  </w:style>
  <w:style w:type="character" w:customStyle="1" w:styleId="Nagwek9Znak">
    <w:name w:val="Nagłówek 9 Znak"/>
    <w:basedOn w:val="Domylnaczcionkaakapitu"/>
    <w:link w:val="Nagwek9"/>
    <w:rsid w:val="00E3567D"/>
    <w:rPr>
      <w:rFonts w:ascii="Arial" w:hAnsi="Arial"/>
      <w:b/>
      <w:i/>
      <w:sz w:val="18"/>
    </w:rPr>
  </w:style>
  <w:style w:type="paragraph" w:customStyle="1" w:styleId="numbereditem">
    <w:name w:val="numbered item"/>
    <w:basedOn w:val="Normalny"/>
    <w:rsid w:val="00E3567D"/>
    <w:pPr>
      <w:numPr>
        <w:numId w:val="14"/>
      </w:numPr>
      <w:spacing w:before="120" w:after="120"/>
      <w:contextualSpacing/>
    </w:pPr>
  </w:style>
  <w:style w:type="character" w:styleId="Numerstrony">
    <w:name w:val="page number"/>
    <w:basedOn w:val="Domylnaczcionkaakapitu"/>
    <w:rsid w:val="00E3567D"/>
    <w:rPr>
      <w:sz w:val="18"/>
    </w:rPr>
  </w:style>
  <w:style w:type="character" w:styleId="Odwoanieprzypisudolnego">
    <w:name w:val="footnote reference"/>
    <w:basedOn w:val="Domylnaczcionkaakapitu"/>
    <w:semiHidden/>
    <w:rsid w:val="00E3567D"/>
    <w:rPr>
      <w:position w:val="6"/>
      <w:sz w:val="12"/>
      <w:vertAlign w:val="baseline"/>
    </w:rPr>
  </w:style>
  <w:style w:type="paragraph" w:customStyle="1" w:styleId="programcode">
    <w:name w:val="programcode"/>
    <w:basedOn w:val="Normalny"/>
    <w:rsid w:val="00E3567D"/>
    <w:pPr>
      <w:tabs>
        <w:tab w:val="left" w:pos="454"/>
        <w:tab w:val="left" w:pos="680"/>
        <w:tab w:val="left" w:pos="907"/>
        <w:tab w:val="left" w:pos="1134"/>
        <w:tab w:val="left" w:pos="1361"/>
        <w:tab w:val="left" w:pos="1588"/>
        <w:tab w:val="left" w:pos="1814"/>
        <w:tab w:val="left" w:pos="2041"/>
        <w:tab w:val="left" w:pos="2268"/>
        <w:tab w:val="left" w:pos="2495"/>
        <w:tab w:val="left" w:pos="2722"/>
        <w:tab w:val="left" w:pos="2948"/>
        <w:tab w:val="left" w:pos="3175"/>
        <w:tab w:val="left" w:pos="3402"/>
        <w:tab w:val="left" w:pos="3629"/>
        <w:tab w:val="left" w:pos="3856"/>
        <w:tab w:val="left" w:pos="4082"/>
        <w:tab w:val="left" w:pos="4309"/>
        <w:tab w:val="left" w:pos="4536"/>
        <w:tab w:val="left" w:pos="4763"/>
        <w:tab w:val="left" w:pos="4990"/>
        <w:tab w:val="left" w:pos="5216"/>
        <w:tab w:val="left" w:pos="5443"/>
        <w:tab w:val="left" w:pos="5670"/>
        <w:tab w:val="left" w:pos="5897"/>
        <w:tab w:val="left" w:pos="6124"/>
        <w:tab w:val="left" w:pos="6350"/>
        <w:tab w:val="left" w:pos="6577"/>
      </w:tabs>
      <w:spacing w:before="120" w:after="120"/>
      <w:ind w:left="227"/>
      <w:contextualSpacing/>
    </w:pPr>
    <w:rPr>
      <w:rFonts w:ascii="Courier" w:hAnsi="Courier"/>
    </w:rPr>
  </w:style>
  <w:style w:type="paragraph" w:customStyle="1" w:styleId="referenceitem">
    <w:name w:val="referenceitem"/>
    <w:basedOn w:val="Normalny"/>
    <w:rsid w:val="00E3567D"/>
    <w:pPr>
      <w:spacing w:line="220" w:lineRule="exact"/>
      <w:ind w:left="227" w:hanging="227"/>
    </w:pPr>
    <w:rPr>
      <w:sz w:val="18"/>
    </w:rPr>
  </w:style>
  <w:style w:type="paragraph" w:customStyle="1" w:styleId="runninghead-left">
    <w:name w:val="running head - left"/>
    <w:basedOn w:val="Nagwek"/>
    <w:rsid w:val="00E3567D"/>
    <w:rPr>
      <w:szCs w:val="18"/>
    </w:rPr>
  </w:style>
  <w:style w:type="paragraph" w:customStyle="1" w:styleId="runninghead-right">
    <w:name w:val="running head - right"/>
    <w:basedOn w:val="Nagwek"/>
    <w:rsid w:val="00E3567D"/>
    <w:pPr>
      <w:jc w:val="right"/>
    </w:pPr>
    <w:rPr>
      <w:bCs/>
      <w:szCs w:val="18"/>
    </w:rPr>
  </w:style>
  <w:style w:type="paragraph" w:styleId="Stopka">
    <w:name w:val="footer"/>
    <w:basedOn w:val="Normalny"/>
    <w:link w:val="StopkaZnak"/>
    <w:rsid w:val="00E3567D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rsid w:val="00E3567D"/>
  </w:style>
  <w:style w:type="paragraph" w:customStyle="1" w:styleId="tablecaption">
    <w:name w:val="table caption"/>
    <w:basedOn w:val="Normalny"/>
    <w:next w:val="Normalny"/>
    <w:rsid w:val="00E3567D"/>
    <w:pPr>
      <w:keepNext/>
      <w:keepLines/>
      <w:spacing w:before="240" w:after="120" w:line="220" w:lineRule="exact"/>
      <w:jc w:val="center"/>
    </w:pPr>
    <w:rPr>
      <w:sz w:val="18"/>
      <w:lang w:val="de-DE"/>
    </w:rPr>
  </w:style>
  <w:style w:type="paragraph" w:styleId="Tekstprzypisudolnego">
    <w:name w:val="footnote text"/>
    <w:basedOn w:val="Normalny"/>
    <w:link w:val="TekstprzypisudolnegoZnak"/>
    <w:semiHidden/>
    <w:rsid w:val="00E3567D"/>
    <w:pPr>
      <w:tabs>
        <w:tab w:val="left" w:pos="170"/>
      </w:tabs>
      <w:spacing w:line="220" w:lineRule="exact"/>
      <w:ind w:left="170" w:hanging="170"/>
    </w:pPr>
    <w:rPr>
      <w:sz w:val="18"/>
    </w:rPr>
  </w:style>
  <w:style w:type="character" w:customStyle="1" w:styleId="TekstprzypisudolnegoZnak">
    <w:name w:val="Tekst przypisu dolnego Znak"/>
    <w:basedOn w:val="Domylnaczcionkaakapitu"/>
    <w:link w:val="Tekstprzypisudolnego"/>
    <w:semiHidden/>
    <w:rsid w:val="00E3567D"/>
    <w:rPr>
      <w:sz w:val="18"/>
    </w:rPr>
  </w:style>
  <w:style w:type="paragraph" w:customStyle="1" w:styleId="Title1">
    <w:name w:val="Title1"/>
    <w:basedOn w:val="p1a"/>
    <w:next w:val="author"/>
    <w:rsid w:val="00E3567D"/>
    <w:pPr>
      <w:keepNext/>
      <w:keepLines/>
      <w:pageBreakBefore/>
      <w:suppressAutoHyphens/>
      <w:spacing w:after="460" w:line="348" w:lineRule="exact"/>
      <w:jc w:val="center"/>
    </w:pPr>
    <w:rPr>
      <w:b/>
      <w:sz w:val="28"/>
    </w:rPr>
  </w:style>
  <w:style w:type="paragraph" w:styleId="Zwykytekst">
    <w:name w:val="Plain Text"/>
    <w:basedOn w:val="Normalny"/>
    <w:link w:val="ZwykytekstZnak"/>
    <w:rsid w:val="00E3567D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ZwykytekstZnak">
    <w:name w:val="Zwykły tekst Znak"/>
    <w:basedOn w:val="Domylnaczcionkaakapitu"/>
    <w:link w:val="Zwykytekst"/>
    <w:rsid w:val="00E3567D"/>
    <w:rPr>
      <w:rFonts w:ascii="Consolas" w:hAnsi="Consolas"/>
      <w:sz w:val="21"/>
      <w:szCs w:val="21"/>
    </w:rPr>
  </w:style>
  <w:style w:type="paragraph" w:styleId="Akapitzlist">
    <w:name w:val="List Paragraph"/>
    <w:basedOn w:val="Normalny"/>
    <w:uiPriority w:val="34"/>
    <w:qFormat/>
    <w:rsid w:val="0094730C"/>
    <w:pPr>
      <w:ind w:left="720"/>
      <w:contextualSpacing/>
    </w:pPr>
  </w:style>
  <w:style w:type="paragraph" w:styleId="Tytu">
    <w:name w:val="Title"/>
    <w:basedOn w:val="Normalny"/>
    <w:next w:val="Normalny"/>
    <w:link w:val="TytuZnak"/>
    <w:uiPriority w:val="10"/>
    <w:qFormat/>
    <w:rsid w:val="0094730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94730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310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230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</dc:creator>
  <cp:keywords/>
  <dc:description/>
  <cp:lastModifiedBy>Tomasz Pieciukiewicz</cp:lastModifiedBy>
  <cp:revision>7</cp:revision>
  <dcterms:created xsi:type="dcterms:W3CDTF">2014-10-04T08:50:00Z</dcterms:created>
  <dcterms:modified xsi:type="dcterms:W3CDTF">2021-09-30T11:47:00Z</dcterms:modified>
</cp:coreProperties>
</file>